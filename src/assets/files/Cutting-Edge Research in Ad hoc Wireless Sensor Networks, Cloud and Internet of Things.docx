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474" w:rsidRDefault="00F94474" w:rsidP="00F94474">
      <w:pPr>
        <w:spacing w:before="38" w:line="276" w:lineRule="auto"/>
        <w:ind w:right="26"/>
        <w:jc w:val="center"/>
        <w:rPr>
          <w:sz w:val="32"/>
          <w:szCs w:val="32"/>
        </w:rPr>
      </w:pPr>
      <w:r w:rsidRPr="00F94474">
        <w:rPr>
          <w:sz w:val="32"/>
          <w:szCs w:val="32"/>
        </w:rPr>
        <w:t xml:space="preserve">3rd International Conference on Smart Computing &amp; Informatics </w:t>
      </w:r>
    </w:p>
    <w:p w:rsidR="00A34F49" w:rsidRPr="00F94474" w:rsidRDefault="00F94474" w:rsidP="00F94474">
      <w:pPr>
        <w:spacing w:before="38" w:line="276" w:lineRule="auto"/>
        <w:ind w:right="26"/>
        <w:jc w:val="center"/>
        <w:rPr>
          <w:sz w:val="32"/>
          <w:szCs w:val="32"/>
        </w:rPr>
      </w:pPr>
      <w:r w:rsidRPr="00F94474">
        <w:rPr>
          <w:sz w:val="32"/>
          <w:szCs w:val="32"/>
        </w:rPr>
        <w:t>(SCI-2018)</w:t>
      </w:r>
    </w:p>
    <w:p w:rsidR="00A34F49" w:rsidRDefault="00A34F49" w:rsidP="00762905">
      <w:pPr>
        <w:spacing w:before="38" w:line="276" w:lineRule="auto"/>
        <w:ind w:left="3035" w:right="3046"/>
        <w:jc w:val="center"/>
        <w:rPr>
          <w:sz w:val="28"/>
          <w:szCs w:val="28"/>
        </w:rPr>
      </w:pPr>
    </w:p>
    <w:p w:rsidR="00A16E75" w:rsidRDefault="00F94474" w:rsidP="00762905">
      <w:pPr>
        <w:spacing w:before="38" w:line="276" w:lineRule="auto"/>
        <w:ind w:left="3035" w:right="3046"/>
        <w:jc w:val="center"/>
        <w:rPr>
          <w:sz w:val="28"/>
          <w:szCs w:val="28"/>
        </w:rPr>
      </w:pPr>
      <w:r>
        <w:rPr>
          <w:sz w:val="28"/>
          <w:szCs w:val="28"/>
        </w:rPr>
        <w:t>Call for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Pa</w:t>
      </w:r>
      <w:r>
        <w:rPr>
          <w:w w:val="99"/>
          <w:sz w:val="28"/>
          <w:szCs w:val="28"/>
        </w:rPr>
        <w:t>p</w:t>
      </w:r>
      <w:r>
        <w:rPr>
          <w:sz w:val="28"/>
          <w:szCs w:val="28"/>
        </w:rPr>
        <w:t>ers</w:t>
      </w:r>
    </w:p>
    <w:p w:rsidR="00A16E75" w:rsidRDefault="00F94474" w:rsidP="00762905">
      <w:pPr>
        <w:spacing w:before="7" w:line="276" w:lineRule="auto"/>
        <w:ind w:left="77" w:right="91"/>
        <w:jc w:val="center"/>
        <w:rPr>
          <w:sz w:val="28"/>
          <w:szCs w:val="28"/>
        </w:rPr>
      </w:pPr>
      <w:r>
        <w:rPr>
          <w:sz w:val="28"/>
          <w:szCs w:val="28"/>
        </w:rPr>
        <w:t>“</w:t>
      </w:r>
      <w:r w:rsidR="00156E91">
        <w:rPr>
          <w:sz w:val="28"/>
          <w:szCs w:val="28"/>
        </w:rPr>
        <w:t xml:space="preserve">Cutting-Edge Research in Ad hoc </w:t>
      </w:r>
      <w:r>
        <w:rPr>
          <w:sz w:val="28"/>
          <w:szCs w:val="28"/>
        </w:rPr>
        <w:t>Wireless Sensor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Networks,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Cl</w:t>
      </w:r>
      <w:r>
        <w:rPr>
          <w:w w:val="99"/>
          <w:sz w:val="28"/>
          <w:szCs w:val="28"/>
        </w:rPr>
        <w:t xml:space="preserve">oud </w:t>
      </w:r>
      <w:r>
        <w:rPr>
          <w:sz w:val="28"/>
          <w:szCs w:val="28"/>
        </w:rPr>
        <w:t>and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Internet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w w:val="99"/>
          <w:sz w:val="28"/>
          <w:szCs w:val="28"/>
        </w:rPr>
        <w:t>h</w:t>
      </w:r>
      <w:r>
        <w:rPr>
          <w:sz w:val="28"/>
          <w:szCs w:val="28"/>
        </w:rPr>
        <w:t>i</w:t>
      </w:r>
      <w:r>
        <w:rPr>
          <w:w w:val="99"/>
          <w:sz w:val="28"/>
          <w:szCs w:val="28"/>
        </w:rPr>
        <w:t>ng</w:t>
      </w:r>
      <w:r>
        <w:rPr>
          <w:sz w:val="28"/>
          <w:szCs w:val="28"/>
        </w:rPr>
        <w:t>s”</w:t>
      </w:r>
    </w:p>
    <w:p w:rsidR="00A16E75" w:rsidRDefault="00A16E75" w:rsidP="00762905">
      <w:pPr>
        <w:spacing w:line="276" w:lineRule="auto"/>
      </w:pPr>
    </w:p>
    <w:p w:rsidR="00A16E75" w:rsidRDefault="00A16E75" w:rsidP="00762905">
      <w:pPr>
        <w:spacing w:line="276" w:lineRule="auto"/>
      </w:pPr>
    </w:p>
    <w:p w:rsidR="00A16E75" w:rsidRDefault="00A16E75" w:rsidP="00762905">
      <w:pPr>
        <w:spacing w:before="12" w:line="276" w:lineRule="auto"/>
        <w:rPr>
          <w:sz w:val="28"/>
          <w:szCs w:val="28"/>
        </w:rPr>
      </w:pPr>
    </w:p>
    <w:p w:rsidR="00A16E75" w:rsidRDefault="00F94474" w:rsidP="00762905">
      <w:pPr>
        <w:spacing w:line="276" w:lineRule="auto"/>
        <w:ind w:left="101" w:right="7253"/>
        <w:jc w:val="both"/>
        <w:rPr>
          <w:sz w:val="28"/>
          <w:szCs w:val="28"/>
        </w:rPr>
      </w:pPr>
      <w:r>
        <w:rPr>
          <w:sz w:val="28"/>
          <w:szCs w:val="28"/>
        </w:rPr>
        <w:t>Session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Chair(s)</w:t>
      </w:r>
    </w:p>
    <w:p w:rsidR="003537AA" w:rsidRDefault="00156E91" w:rsidP="00762905">
      <w:pPr>
        <w:spacing w:line="276" w:lineRule="auto"/>
        <w:ind w:left="101" w:right="151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Dr. B. D. </w:t>
      </w:r>
      <w:proofErr w:type="spellStart"/>
      <w:r>
        <w:rPr>
          <w:sz w:val="28"/>
          <w:szCs w:val="28"/>
        </w:rPr>
        <w:t>Sahoo</w:t>
      </w:r>
      <w:proofErr w:type="spellEnd"/>
      <w:r>
        <w:rPr>
          <w:sz w:val="28"/>
          <w:szCs w:val="28"/>
        </w:rPr>
        <w:t>,</w:t>
      </w:r>
      <w:r w:rsidR="003537AA">
        <w:rPr>
          <w:sz w:val="28"/>
          <w:szCs w:val="28"/>
        </w:rPr>
        <w:t xml:space="preserve"> NIT Rourkela;</w:t>
      </w:r>
      <w:r>
        <w:rPr>
          <w:sz w:val="28"/>
          <w:szCs w:val="28"/>
        </w:rPr>
        <w:t xml:space="preserve"> </w:t>
      </w:r>
    </w:p>
    <w:p w:rsidR="003537AA" w:rsidRDefault="00F94474" w:rsidP="00762905">
      <w:pPr>
        <w:spacing w:line="276" w:lineRule="auto"/>
        <w:ind w:left="101" w:right="1515"/>
        <w:jc w:val="both"/>
        <w:rPr>
          <w:spacing w:val="-3"/>
          <w:sz w:val="28"/>
          <w:szCs w:val="28"/>
        </w:rPr>
      </w:pPr>
      <w:r>
        <w:rPr>
          <w:sz w:val="28"/>
          <w:szCs w:val="28"/>
        </w:rPr>
        <w:t>Dr.</w:t>
      </w:r>
      <w:r>
        <w:rPr>
          <w:spacing w:val="-1"/>
          <w:sz w:val="28"/>
          <w:szCs w:val="28"/>
        </w:rPr>
        <w:t xml:space="preserve"> </w:t>
      </w:r>
      <w:proofErr w:type="spellStart"/>
      <w:r w:rsidR="00156E91">
        <w:rPr>
          <w:sz w:val="28"/>
          <w:szCs w:val="28"/>
        </w:rPr>
        <w:t>Srinivas</w:t>
      </w:r>
      <w:proofErr w:type="spellEnd"/>
      <w:r w:rsidR="00156E91">
        <w:rPr>
          <w:sz w:val="28"/>
          <w:szCs w:val="28"/>
        </w:rPr>
        <w:t xml:space="preserve"> </w:t>
      </w:r>
      <w:proofErr w:type="spellStart"/>
      <w:r w:rsidR="00156E91">
        <w:rPr>
          <w:sz w:val="28"/>
          <w:szCs w:val="28"/>
        </w:rPr>
        <w:t>Sethi</w:t>
      </w:r>
      <w:proofErr w:type="spellEnd"/>
      <w:r>
        <w:rPr>
          <w:sz w:val="28"/>
          <w:szCs w:val="28"/>
        </w:rPr>
        <w:t>,</w:t>
      </w:r>
      <w:r w:rsidR="003537AA">
        <w:rPr>
          <w:sz w:val="28"/>
          <w:szCs w:val="28"/>
        </w:rPr>
        <w:t xml:space="preserve"> IGIT </w:t>
      </w:r>
      <w:proofErr w:type="spellStart"/>
      <w:r w:rsidR="003537AA">
        <w:rPr>
          <w:sz w:val="28"/>
          <w:szCs w:val="28"/>
        </w:rPr>
        <w:t>Sarang</w:t>
      </w:r>
      <w:proofErr w:type="spellEnd"/>
      <w:r>
        <w:rPr>
          <w:spacing w:val="-3"/>
          <w:sz w:val="28"/>
          <w:szCs w:val="28"/>
        </w:rPr>
        <w:t xml:space="preserve"> </w:t>
      </w:r>
    </w:p>
    <w:p w:rsidR="00A16E75" w:rsidRDefault="00156E91" w:rsidP="00762905">
      <w:pPr>
        <w:spacing w:line="276" w:lineRule="auto"/>
        <w:ind w:left="101" w:right="1515"/>
        <w:jc w:val="both"/>
        <w:rPr>
          <w:sz w:val="28"/>
          <w:szCs w:val="28"/>
        </w:rPr>
      </w:pPr>
      <w:r>
        <w:rPr>
          <w:sz w:val="28"/>
          <w:szCs w:val="28"/>
        </w:rPr>
        <w:t>Dr</w:t>
      </w:r>
      <w:proofErr w:type="gramStart"/>
      <w:r>
        <w:rPr>
          <w:sz w:val="28"/>
          <w:szCs w:val="28"/>
        </w:rPr>
        <w:t>.</w:t>
      </w:r>
      <w:r w:rsidR="003537AA">
        <w:rPr>
          <w:sz w:val="28"/>
          <w:szCs w:val="28"/>
        </w:rPr>
        <w:t>(</w:t>
      </w:r>
      <w:proofErr w:type="gramEnd"/>
      <w:r w:rsidR="003537AA">
        <w:rPr>
          <w:sz w:val="28"/>
          <w:szCs w:val="28"/>
        </w:rPr>
        <w:t>Mrs.)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Ashima</w:t>
      </w:r>
      <w:proofErr w:type="spellEnd"/>
      <w:r>
        <w:rPr>
          <w:sz w:val="28"/>
          <w:szCs w:val="28"/>
        </w:rPr>
        <w:t xml:space="preserve"> Rout</w:t>
      </w:r>
      <w:r w:rsidR="003537AA">
        <w:rPr>
          <w:sz w:val="28"/>
          <w:szCs w:val="28"/>
        </w:rPr>
        <w:t xml:space="preserve"> IGIT </w:t>
      </w:r>
      <w:proofErr w:type="spellStart"/>
      <w:r w:rsidR="003537AA">
        <w:rPr>
          <w:sz w:val="28"/>
          <w:szCs w:val="28"/>
        </w:rPr>
        <w:t>Sarang</w:t>
      </w:r>
      <w:proofErr w:type="spellEnd"/>
    </w:p>
    <w:p w:rsidR="00A16E75" w:rsidRPr="00156E91" w:rsidRDefault="00156E91" w:rsidP="00762905">
      <w:pPr>
        <w:spacing w:line="276" w:lineRule="auto"/>
        <w:ind w:left="101" w:right="4137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Email:  </w:t>
      </w:r>
      <w:r w:rsidR="003537AA">
        <w:rPr>
          <w:b/>
          <w:bCs/>
          <w:color w:val="0562C1"/>
          <w:sz w:val="28"/>
          <w:szCs w:val="28"/>
          <w:u w:color="0562C1"/>
        </w:rPr>
        <w:t>igit_sethi@hotmail.com</w:t>
      </w:r>
    </w:p>
    <w:p w:rsidR="00A16E75" w:rsidRDefault="00F94474" w:rsidP="00762905">
      <w:pPr>
        <w:spacing w:line="276" w:lineRule="auto"/>
        <w:ind w:left="101" w:right="4845"/>
        <w:jc w:val="both"/>
        <w:rPr>
          <w:sz w:val="28"/>
          <w:szCs w:val="28"/>
        </w:rPr>
      </w:pPr>
      <w:r>
        <w:rPr>
          <w:sz w:val="28"/>
          <w:szCs w:val="28"/>
        </w:rPr>
        <w:t>Mobile: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+</w:t>
      </w:r>
      <w:r w:rsidR="00156E91">
        <w:rPr>
          <w:sz w:val="28"/>
          <w:szCs w:val="28"/>
        </w:rPr>
        <w:t>91-8895265366</w:t>
      </w:r>
    </w:p>
    <w:p w:rsidR="00762905" w:rsidRDefault="00762905" w:rsidP="00762905">
      <w:pPr>
        <w:spacing w:line="276" w:lineRule="auto"/>
        <w:ind w:left="101" w:right="8257"/>
        <w:jc w:val="both"/>
        <w:rPr>
          <w:sz w:val="28"/>
          <w:szCs w:val="28"/>
        </w:rPr>
      </w:pPr>
    </w:p>
    <w:p w:rsidR="00762905" w:rsidRDefault="00762905" w:rsidP="00762905">
      <w:pPr>
        <w:spacing w:line="276" w:lineRule="auto"/>
        <w:ind w:left="101" w:right="8257"/>
        <w:jc w:val="both"/>
        <w:rPr>
          <w:sz w:val="28"/>
          <w:szCs w:val="28"/>
        </w:rPr>
      </w:pPr>
    </w:p>
    <w:p w:rsidR="00762905" w:rsidRDefault="00762905" w:rsidP="00762905">
      <w:pPr>
        <w:spacing w:line="276" w:lineRule="auto"/>
        <w:ind w:left="101" w:right="8257"/>
        <w:jc w:val="both"/>
        <w:rPr>
          <w:sz w:val="28"/>
          <w:szCs w:val="28"/>
        </w:rPr>
      </w:pPr>
    </w:p>
    <w:p w:rsidR="00A16E75" w:rsidRDefault="00F94474" w:rsidP="00762905">
      <w:pPr>
        <w:spacing w:line="276" w:lineRule="auto"/>
        <w:ind w:left="101" w:right="8257"/>
        <w:jc w:val="both"/>
        <w:rPr>
          <w:sz w:val="28"/>
          <w:szCs w:val="28"/>
        </w:rPr>
      </w:pPr>
      <w:r>
        <w:rPr>
          <w:sz w:val="28"/>
          <w:szCs w:val="28"/>
        </w:rPr>
        <w:t>Outline</w:t>
      </w:r>
    </w:p>
    <w:p w:rsidR="00A16E75" w:rsidRDefault="00F94474" w:rsidP="00762905">
      <w:pPr>
        <w:spacing w:line="276" w:lineRule="auto"/>
        <w:ind w:left="101" w:right="56"/>
        <w:jc w:val="both"/>
        <w:rPr>
          <w:sz w:val="28"/>
          <w:szCs w:val="28"/>
        </w:rPr>
      </w:pPr>
      <w:r>
        <w:rPr>
          <w:sz w:val="28"/>
          <w:szCs w:val="28"/>
        </w:rPr>
        <w:t>The</w:t>
      </w:r>
      <w:r>
        <w:rPr>
          <w:spacing w:val="23"/>
          <w:sz w:val="28"/>
          <w:szCs w:val="28"/>
        </w:rPr>
        <w:t xml:space="preserve"> </w:t>
      </w:r>
      <w:r>
        <w:rPr>
          <w:sz w:val="28"/>
          <w:szCs w:val="28"/>
        </w:rPr>
        <w:t>special</w:t>
      </w:r>
      <w:r>
        <w:rPr>
          <w:spacing w:val="23"/>
          <w:sz w:val="28"/>
          <w:szCs w:val="28"/>
        </w:rPr>
        <w:t xml:space="preserve"> </w:t>
      </w:r>
      <w:r>
        <w:rPr>
          <w:sz w:val="28"/>
          <w:szCs w:val="28"/>
        </w:rPr>
        <w:t>session</w:t>
      </w:r>
      <w:r>
        <w:rPr>
          <w:spacing w:val="7"/>
          <w:sz w:val="28"/>
          <w:szCs w:val="28"/>
        </w:rPr>
        <w:t xml:space="preserve"> </w:t>
      </w:r>
      <w:r w:rsidR="00673C8D">
        <w:rPr>
          <w:spacing w:val="7"/>
          <w:sz w:val="28"/>
          <w:szCs w:val="28"/>
        </w:rPr>
        <w:t>“</w:t>
      </w:r>
      <w:r w:rsidR="00673C8D">
        <w:rPr>
          <w:sz w:val="28"/>
          <w:szCs w:val="28"/>
        </w:rPr>
        <w:t>Cutting-Edge Research in Ad hoc Wireless Sensor</w:t>
      </w:r>
      <w:r w:rsidR="00673C8D">
        <w:rPr>
          <w:spacing w:val="-3"/>
          <w:sz w:val="28"/>
          <w:szCs w:val="28"/>
        </w:rPr>
        <w:t xml:space="preserve"> </w:t>
      </w:r>
      <w:r w:rsidR="00673C8D">
        <w:rPr>
          <w:sz w:val="28"/>
          <w:szCs w:val="28"/>
        </w:rPr>
        <w:t>Networks,</w:t>
      </w:r>
      <w:r w:rsidR="00673C8D">
        <w:rPr>
          <w:spacing w:val="-3"/>
          <w:sz w:val="28"/>
          <w:szCs w:val="28"/>
        </w:rPr>
        <w:t xml:space="preserve"> </w:t>
      </w:r>
      <w:r w:rsidR="00673C8D">
        <w:rPr>
          <w:sz w:val="28"/>
          <w:szCs w:val="28"/>
        </w:rPr>
        <w:t>Cl</w:t>
      </w:r>
      <w:r w:rsidR="00673C8D">
        <w:rPr>
          <w:w w:val="99"/>
          <w:sz w:val="28"/>
          <w:szCs w:val="28"/>
        </w:rPr>
        <w:t xml:space="preserve">oud </w:t>
      </w:r>
      <w:r w:rsidR="00673C8D">
        <w:rPr>
          <w:sz w:val="28"/>
          <w:szCs w:val="28"/>
        </w:rPr>
        <w:t>and</w:t>
      </w:r>
      <w:r w:rsidR="00673C8D">
        <w:rPr>
          <w:spacing w:val="-3"/>
          <w:sz w:val="28"/>
          <w:szCs w:val="28"/>
        </w:rPr>
        <w:t xml:space="preserve"> </w:t>
      </w:r>
      <w:r w:rsidR="00673C8D">
        <w:rPr>
          <w:sz w:val="28"/>
          <w:szCs w:val="28"/>
        </w:rPr>
        <w:t>Internet</w:t>
      </w:r>
      <w:r w:rsidR="00673C8D">
        <w:rPr>
          <w:spacing w:val="-3"/>
          <w:sz w:val="28"/>
          <w:szCs w:val="28"/>
        </w:rPr>
        <w:t xml:space="preserve"> </w:t>
      </w:r>
      <w:r w:rsidR="00673C8D">
        <w:rPr>
          <w:sz w:val="28"/>
          <w:szCs w:val="28"/>
        </w:rPr>
        <w:t>of</w:t>
      </w:r>
      <w:r w:rsidR="00673C8D">
        <w:rPr>
          <w:spacing w:val="-1"/>
          <w:sz w:val="28"/>
          <w:szCs w:val="28"/>
        </w:rPr>
        <w:t xml:space="preserve"> </w:t>
      </w:r>
      <w:r w:rsidR="00673C8D">
        <w:rPr>
          <w:sz w:val="28"/>
          <w:szCs w:val="28"/>
        </w:rPr>
        <w:t>T</w:t>
      </w:r>
      <w:r w:rsidR="00673C8D">
        <w:rPr>
          <w:w w:val="99"/>
          <w:sz w:val="28"/>
          <w:szCs w:val="28"/>
        </w:rPr>
        <w:t>h</w:t>
      </w:r>
      <w:r w:rsidR="00673C8D">
        <w:rPr>
          <w:sz w:val="28"/>
          <w:szCs w:val="28"/>
        </w:rPr>
        <w:t>i</w:t>
      </w:r>
      <w:r w:rsidR="00673C8D">
        <w:rPr>
          <w:w w:val="99"/>
          <w:sz w:val="28"/>
          <w:szCs w:val="28"/>
        </w:rPr>
        <w:t>ng</w:t>
      </w:r>
      <w:r w:rsidR="00673C8D">
        <w:rPr>
          <w:sz w:val="28"/>
          <w:szCs w:val="28"/>
        </w:rPr>
        <w:t>s</w:t>
      </w:r>
      <w:r w:rsidR="00673C8D">
        <w:rPr>
          <w:spacing w:val="7"/>
          <w:sz w:val="28"/>
          <w:szCs w:val="28"/>
        </w:rPr>
        <w:t xml:space="preserve">” </w:t>
      </w:r>
      <w:r>
        <w:rPr>
          <w:sz w:val="28"/>
          <w:szCs w:val="28"/>
        </w:rPr>
        <w:t>will</w:t>
      </w:r>
      <w:r>
        <w:rPr>
          <w:spacing w:val="10"/>
          <w:sz w:val="28"/>
          <w:szCs w:val="28"/>
        </w:rPr>
        <w:t xml:space="preserve"> </w:t>
      </w:r>
      <w:r>
        <w:rPr>
          <w:sz w:val="28"/>
          <w:szCs w:val="28"/>
        </w:rPr>
        <w:t>be</w:t>
      </w:r>
      <w:r>
        <w:rPr>
          <w:spacing w:val="8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10"/>
          <w:sz w:val="28"/>
          <w:szCs w:val="28"/>
        </w:rPr>
        <w:t xml:space="preserve"> </w:t>
      </w:r>
      <w:r>
        <w:rPr>
          <w:sz w:val="28"/>
          <w:szCs w:val="28"/>
        </w:rPr>
        <w:t>leading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>platform</w:t>
      </w:r>
      <w:r>
        <w:rPr>
          <w:spacing w:val="7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8"/>
          <w:sz w:val="28"/>
          <w:szCs w:val="28"/>
        </w:rPr>
        <w:t xml:space="preserve"> </w:t>
      </w:r>
      <w:r>
        <w:rPr>
          <w:sz w:val="28"/>
          <w:szCs w:val="28"/>
        </w:rPr>
        <w:t>researchers, academicians</w:t>
      </w:r>
      <w:r>
        <w:rPr>
          <w:spacing w:val="12"/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>
        <w:rPr>
          <w:spacing w:val="12"/>
          <w:sz w:val="28"/>
          <w:szCs w:val="28"/>
        </w:rPr>
        <w:t xml:space="preserve"> </w:t>
      </w:r>
      <w:r>
        <w:rPr>
          <w:sz w:val="28"/>
          <w:szCs w:val="28"/>
        </w:rPr>
        <w:t>professional</w:t>
      </w:r>
      <w:r>
        <w:rPr>
          <w:spacing w:val="9"/>
          <w:sz w:val="28"/>
          <w:szCs w:val="28"/>
        </w:rPr>
        <w:t xml:space="preserve"> </w:t>
      </w:r>
      <w:r>
        <w:rPr>
          <w:sz w:val="28"/>
          <w:szCs w:val="28"/>
        </w:rPr>
        <w:t>on</w:t>
      </w:r>
      <w:r>
        <w:rPr>
          <w:spacing w:val="12"/>
          <w:sz w:val="28"/>
          <w:szCs w:val="28"/>
        </w:rPr>
        <w:t xml:space="preserve"> </w:t>
      </w:r>
      <w:r>
        <w:rPr>
          <w:sz w:val="28"/>
          <w:szCs w:val="28"/>
        </w:rPr>
        <w:t>different</w:t>
      </w:r>
      <w:r>
        <w:rPr>
          <w:spacing w:val="12"/>
          <w:sz w:val="28"/>
          <w:szCs w:val="28"/>
        </w:rPr>
        <w:t xml:space="preserve"> </w:t>
      </w:r>
      <w:r>
        <w:rPr>
          <w:sz w:val="28"/>
          <w:szCs w:val="28"/>
        </w:rPr>
        <w:t>background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>areas</w:t>
      </w:r>
      <w:r>
        <w:rPr>
          <w:spacing w:val="15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exchange</w:t>
      </w:r>
      <w:r>
        <w:rPr>
          <w:spacing w:val="-6"/>
          <w:sz w:val="28"/>
          <w:szCs w:val="28"/>
        </w:rPr>
        <w:t xml:space="preserve"> </w:t>
      </w:r>
      <w:r w:rsidR="00673C8D">
        <w:rPr>
          <w:spacing w:val="-6"/>
          <w:sz w:val="28"/>
          <w:szCs w:val="28"/>
        </w:rPr>
        <w:t xml:space="preserve">their </w:t>
      </w:r>
      <w:r>
        <w:rPr>
          <w:sz w:val="28"/>
          <w:szCs w:val="28"/>
        </w:rPr>
        <w:t>latest research</w:t>
      </w:r>
      <w:r>
        <w:rPr>
          <w:spacing w:val="21"/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innovative ideas.</w:t>
      </w:r>
      <w:r>
        <w:rPr>
          <w:spacing w:val="13"/>
          <w:sz w:val="28"/>
          <w:szCs w:val="28"/>
        </w:rPr>
        <w:t xml:space="preserve"> </w:t>
      </w:r>
      <w:r>
        <w:rPr>
          <w:sz w:val="28"/>
          <w:szCs w:val="28"/>
        </w:rPr>
        <w:t>Smart</w:t>
      </w:r>
      <w:r>
        <w:rPr>
          <w:spacing w:val="15"/>
          <w:sz w:val="28"/>
          <w:szCs w:val="28"/>
        </w:rPr>
        <w:t xml:space="preserve"> </w:t>
      </w:r>
      <w:r>
        <w:rPr>
          <w:sz w:val="28"/>
          <w:szCs w:val="28"/>
        </w:rPr>
        <w:t>Health,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Smart Cities,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Smart Agriculture,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Smart Transportation, Smart</w:t>
      </w:r>
      <w:r>
        <w:rPr>
          <w:spacing w:val="18"/>
          <w:sz w:val="28"/>
          <w:szCs w:val="28"/>
        </w:rPr>
        <w:t xml:space="preserve"> </w:t>
      </w:r>
      <w:r>
        <w:rPr>
          <w:sz w:val="28"/>
          <w:szCs w:val="28"/>
        </w:rPr>
        <w:t>Environment,</w:t>
      </w:r>
      <w:r>
        <w:rPr>
          <w:spacing w:val="10"/>
          <w:sz w:val="28"/>
          <w:szCs w:val="28"/>
        </w:rPr>
        <w:t xml:space="preserve"> </w:t>
      </w:r>
      <w:r>
        <w:rPr>
          <w:sz w:val="28"/>
          <w:szCs w:val="28"/>
        </w:rPr>
        <w:t>Smart</w:t>
      </w:r>
      <w:r>
        <w:rPr>
          <w:spacing w:val="18"/>
          <w:sz w:val="28"/>
          <w:szCs w:val="28"/>
        </w:rPr>
        <w:t xml:space="preserve"> </w:t>
      </w:r>
      <w:r>
        <w:rPr>
          <w:sz w:val="28"/>
          <w:szCs w:val="28"/>
        </w:rPr>
        <w:t>Homes,</w:t>
      </w:r>
      <w:r>
        <w:rPr>
          <w:spacing w:val="16"/>
          <w:sz w:val="28"/>
          <w:szCs w:val="28"/>
        </w:rPr>
        <w:t xml:space="preserve"> </w:t>
      </w:r>
      <w:r>
        <w:rPr>
          <w:sz w:val="28"/>
          <w:szCs w:val="28"/>
        </w:rPr>
        <w:t>Smart</w:t>
      </w:r>
      <w:r>
        <w:rPr>
          <w:spacing w:val="18"/>
          <w:sz w:val="28"/>
          <w:szCs w:val="28"/>
        </w:rPr>
        <w:t xml:space="preserve"> </w:t>
      </w:r>
      <w:r>
        <w:rPr>
          <w:sz w:val="28"/>
          <w:szCs w:val="28"/>
        </w:rPr>
        <w:t>Education</w:t>
      </w:r>
      <w:r>
        <w:rPr>
          <w:spacing w:val="12"/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>
        <w:rPr>
          <w:spacing w:val="15"/>
          <w:sz w:val="28"/>
          <w:szCs w:val="28"/>
        </w:rPr>
        <w:t xml:space="preserve"> </w:t>
      </w:r>
      <w:r w:rsidR="00673C8D">
        <w:rPr>
          <w:sz w:val="28"/>
          <w:szCs w:val="28"/>
        </w:rPr>
        <w:t>etc.,</w:t>
      </w:r>
      <w:r>
        <w:rPr>
          <w:sz w:val="28"/>
          <w:szCs w:val="28"/>
        </w:rPr>
        <w:t xml:space="preserve"> are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the components</w:t>
      </w:r>
      <w:r>
        <w:rPr>
          <w:spacing w:val="9"/>
          <w:sz w:val="28"/>
          <w:szCs w:val="28"/>
        </w:rPr>
        <w:t xml:space="preserve"> </w:t>
      </w:r>
      <w:r>
        <w:rPr>
          <w:sz w:val="28"/>
          <w:szCs w:val="28"/>
        </w:rPr>
        <w:t>that</w:t>
      </w:r>
      <w:r>
        <w:rPr>
          <w:spacing w:val="15"/>
          <w:sz w:val="28"/>
          <w:szCs w:val="28"/>
        </w:rPr>
        <w:t xml:space="preserve"> </w:t>
      </w:r>
      <w:r>
        <w:rPr>
          <w:sz w:val="28"/>
          <w:szCs w:val="28"/>
        </w:rPr>
        <w:t>are</w:t>
      </w:r>
      <w:r>
        <w:rPr>
          <w:spacing w:val="16"/>
          <w:sz w:val="28"/>
          <w:szCs w:val="28"/>
        </w:rPr>
        <w:t xml:space="preserve"> </w:t>
      </w:r>
      <w:r>
        <w:rPr>
          <w:sz w:val="28"/>
          <w:szCs w:val="28"/>
        </w:rPr>
        <w:t>now</w:t>
      </w:r>
      <w:r>
        <w:rPr>
          <w:spacing w:val="14"/>
          <w:sz w:val="28"/>
          <w:szCs w:val="28"/>
        </w:rPr>
        <w:t xml:space="preserve"> </w:t>
      </w:r>
      <w:r>
        <w:rPr>
          <w:sz w:val="28"/>
          <w:szCs w:val="28"/>
        </w:rPr>
        <w:t>assisting</w:t>
      </w:r>
      <w:r>
        <w:rPr>
          <w:spacing w:val="14"/>
          <w:sz w:val="28"/>
          <w:szCs w:val="28"/>
        </w:rPr>
        <w:t xml:space="preserve"> </w:t>
      </w:r>
      <w:r>
        <w:rPr>
          <w:sz w:val="28"/>
          <w:szCs w:val="28"/>
        </w:rPr>
        <w:t>mankind</w:t>
      </w:r>
      <w:r>
        <w:rPr>
          <w:spacing w:val="11"/>
          <w:sz w:val="28"/>
          <w:szCs w:val="28"/>
        </w:rPr>
        <w:t xml:space="preserve"> </w:t>
      </w:r>
      <w:r>
        <w:rPr>
          <w:sz w:val="28"/>
          <w:szCs w:val="28"/>
        </w:rPr>
        <w:t>for</w:t>
      </w:r>
      <w:r>
        <w:rPr>
          <w:spacing w:val="15"/>
          <w:sz w:val="28"/>
          <w:szCs w:val="28"/>
        </w:rPr>
        <w:t xml:space="preserve"> </w:t>
      </w:r>
      <w:r>
        <w:rPr>
          <w:sz w:val="28"/>
          <w:szCs w:val="28"/>
        </w:rPr>
        <w:t>smart</w:t>
      </w:r>
      <w:r>
        <w:rPr>
          <w:spacing w:val="16"/>
          <w:sz w:val="28"/>
          <w:szCs w:val="28"/>
        </w:rPr>
        <w:t xml:space="preserve"> </w:t>
      </w:r>
      <w:r>
        <w:rPr>
          <w:sz w:val="28"/>
          <w:szCs w:val="28"/>
        </w:rPr>
        <w:t>living.</w:t>
      </w:r>
      <w:r>
        <w:rPr>
          <w:spacing w:val="11"/>
          <w:sz w:val="28"/>
          <w:szCs w:val="28"/>
        </w:rPr>
        <w:t xml:space="preserve"> </w:t>
      </w:r>
      <w:r>
        <w:rPr>
          <w:sz w:val="28"/>
          <w:szCs w:val="28"/>
        </w:rPr>
        <w:t>All</w:t>
      </w:r>
      <w:r>
        <w:rPr>
          <w:spacing w:val="16"/>
          <w:sz w:val="28"/>
          <w:szCs w:val="28"/>
        </w:rPr>
        <w:t xml:space="preserve"> </w:t>
      </w:r>
      <w:r>
        <w:rPr>
          <w:sz w:val="28"/>
          <w:szCs w:val="28"/>
        </w:rPr>
        <w:t xml:space="preserve">these </w:t>
      </w:r>
      <w:r w:rsidR="00673C8D">
        <w:rPr>
          <w:sz w:val="28"/>
          <w:szCs w:val="28"/>
        </w:rPr>
        <w:t xml:space="preserve">components </w:t>
      </w:r>
      <w:r>
        <w:rPr>
          <w:sz w:val="28"/>
          <w:szCs w:val="28"/>
        </w:rPr>
        <w:t>require design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>development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>innovative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technologies, standards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>protocols apart</w:t>
      </w:r>
      <w:r>
        <w:rPr>
          <w:spacing w:val="14"/>
          <w:sz w:val="28"/>
          <w:szCs w:val="28"/>
        </w:rPr>
        <w:t xml:space="preserve"> </w:t>
      </w:r>
      <w:r>
        <w:rPr>
          <w:sz w:val="28"/>
          <w:szCs w:val="28"/>
        </w:rPr>
        <w:t>from</w:t>
      </w:r>
      <w:r>
        <w:rPr>
          <w:spacing w:val="14"/>
          <w:sz w:val="28"/>
          <w:szCs w:val="28"/>
        </w:rPr>
        <w:t xml:space="preserve"> </w:t>
      </w:r>
      <w:r>
        <w:rPr>
          <w:sz w:val="28"/>
          <w:szCs w:val="28"/>
        </w:rPr>
        <w:t>architectures</w:t>
      </w:r>
      <w:r>
        <w:rPr>
          <w:spacing w:val="12"/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>
        <w:rPr>
          <w:spacing w:val="12"/>
          <w:sz w:val="28"/>
          <w:szCs w:val="28"/>
        </w:rPr>
        <w:t xml:space="preserve"> </w:t>
      </w:r>
      <w:r>
        <w:rPr>
          <w:sz w:val="28"/>
          <w:szCs w:val="28"/>
        </w:rPr>
        <w:t>frameworks.</w:t>
      </w:r>
      <w:r>
        <w:rPr>
          <w:spacing w:val="1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IoT</w:t>
      </w:r>
      <w:proofErr w:type="spellEnd"/>
      <w:r>
        <w:rPr>
          <w:spacing w:val="14"/>
          <w:sz w:val="28"/>
          <w:szCs w:val="28"/>
        </w:rPr>
        <w:t xml:space="preserve"> </w:t>
      </w:r>
      <w:r>
        <w:rPr>
          <w:sz w:val="28"/>
          <w:szCs w:val="28"/>
        </w:rPr>
        <w:t>has</w:t>
      </w:r>
      <w:r>
        <w:rPr>
          <w:spacing w:val="14"/>
          <w:sz w:val="28"/>
          <w:szCs w:val="28"/>
        </w:rPr>
        <w:t xml:space="preserve"> </w:t>
      </w:r>
      <w:r>
        <w:rPr>
          <w:sz w:val="28"/>
          <w:szCs w:val="28"/>
        </w:rPr>
        <w:t>also</w:t>
      </w:r>
      <w:r>
        <w:rPr>
          <w:spacing w:val="14"/>
          <w:sz w:val="28"/>
          <w:szCs w:val="28"/>
        </w:rPr>
        <w:t xml:space="preserve"> </w:t>
      </w:r>
      <w:r>
        <w:rPr>
          <w:sz w:val="28"/>
          <w:szCs w:val="28"/>
        </w:rPr>
        <w:t>emerged</w:t>
      </w:r>
      <w:r>
        <w:rPr>
          <w:spacing w:val="12"/>
          <w:sz w:val="28"/>
          <w:szCs w:val="28"/>
        </w:rPr>
        <w:t xml:space="preserve"> </w:t>
      </w:r>
      <w:r w:rsidR="00673C8D">
        <w:rPr>
          <w:sz w:val="28"/>
          <w:szCs w:val="28"/>
        </w:rPr>
        <w:t>with Cloud and</w:t>
      </w:r>
      <w:r>
        <w:rPr>
          <w:spacing w:val="14"/>
          <w:sz w:val="28"/>
          <w:szCs w:val="28"/>
        </w:rPr>
        <w:t xml:space="preserve"> </w:t>
      </w:r>
      <w:r>
        <w:rPr>
          <w:sz w:val="28"/>
          <w:szCs w:val="28"/>
        </w:rPr>
        <w:t>WSN and enables</w:t>
      </w:r>
      <w:r>
        <w:rPr>
          <w:spacing w:val="14"/>
          <w:sz w:val="28"/>
          <w:szCs w:val="28"/>
        </w:rPr>
        <w:t xml:space="preserve"> </w:t>
      </w:r>
      <w:r w:rsidR="00476EFE">
        <w:rPr>
          <w:spacing w:val="14"/>
          <w:sz w:val="28"/>
          <w:szCs w:val="28"/>
        </w:rPr>
        <w:t xml:space="preserve">smart </w:t>
      </w:r>
      <w:r>
        <w:rPr>
          <w:sz w:val="28"/>
          <w:szCs w:val="28"/>
        </w:rPr>
        <w:t>sensors,</w:t>
      </w:r>
      <w:r>
        <w:rPr>
          <w:spacing w:val="13"/>
          <w:sz w:val="28"/>
          <w:szCs w:val="28"/>
        </w:rPr>
        <w:t xml:space="preserve"> </w:t>
      </w:r>
      <w:r>
        <w:rPr>
          <w:sz w:val="28"/>
          <w:szCs w:val="28"/>
        </w:rPr>
        <w:t>low</w:t>
      </w:r>
      <w:r>
        <w:rPr>
          <w:spacing w:val="15"/>
          <w:sz w:val="28"/>
          <w:szCs w:val="28"/>
        </w:rPr>
        <w:t xml:space="preserve"> </w:t>
      </w:r>
      <w:r>
        <w:rPr>
          <w:sz w:val="28"/>
          <w:szCs w:val="28"/>
        </w:rPr>
        <w:t>power</w:t>
      </w:r>
      <w:r>
        <w:rPr>
          <w:spacing w:val="14"/>
          <w:sz w:val="28"/>
          <w:szCs w:val="28"/>
        </w:rPr>
        <w:t xml:space="preserve"> </w:t>
      </w:r>
      <w:r>
        <w:rPr>
          <w:sz w:val="28"/>
          <w:szCs w:val="28"/>
        </w:rPr>
        <w:t>devices</w:t>
      </w:r>
      <w:r>
        <w:rPr>
          <w:spacing w:val="14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15"/>
          <w:sz w:val="28"/>
          <w:szCs w:val="28"/>
        </w:rPr>
        <w:t xml:space="preserve"> </w:t>
      </w:r>
      <w:r>
        <w:rPr>
          <w:sz w:val="28"/>
          <w:szCs w:val="28"/>
        </w:rPr>
        <w:t>connect</w:t>
      </w:r>
      <w:r>
        <w:rPr>
          <w:spacing w:val="12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15"/>
          <w:sz w:val="28"/>
          <w:szCs w:val="28"/>
        </w:rPr>
        <w:t xml:space="preserve"> </w:t>
      </w:r>
      <w:r>
        <w:rPr>
          <w:sz w:val="28"/>
          <w:szCs w:val="28"/>
        </w:rPr>
        <w:t>Internet</w:t>
      </w:r>
      <w:r>
        <w:rPr>
          <w:spacing w:val="14"/>
          <w:sz w:val="28"/>
          <w:szCs w:val="28"/>
        </w:rPr>
        <w:t xml:space="preserve"> </w:t>
      </w:r>
      <w:r>
        <w:rPr>
          <w:sz w:val="28"/>
          <w:szCs w:val="28"/>
        </w:rPr>
        <w:t xml:space="preserve">to be accessed from </w:t>
      </w:r>
      <w:r w:rsidR="00476EFE">
        <w:rPr>
          <w:sz w:val="28"/>
          <w:szCs w:val="28"/>
        </w:rPr>
        <w:t xml:space="preserve">anywhere </w:t>
      </w:r>
      <w:r w:rsidR="00476EFE">
        <w:rPr>
          <w:spacing w:val="1"/>
          <w:sz w:val="28"/>
          <w:szCs w:val="28"/>
        </w:rPr>
        <w:t>and</w:t>
      </w:r>
      <w:r w:rsidR="00476EFE">
        <w:rPr>
          <w:sz w:val="28"/>
          <w:szCs w:val="28"/>
        </w:rPr>
        <w:t xml:space="preserve"> </w:t>
      </w:r>
      <w:r w:rsidR="00476EFE">
        <w:rPr>
          <w:spacing w:val="2"/>
          <w:sz w:val="28"/>
          <w:szCs w:val="28"/>
        </w:rPr>
        <w:t>everywhere</w:t>
      </w:r>
      <w:r>
        <w:rPr>
          <w:sz w:val="28"/>
          <w:szCs w:val="28"/>
        </w:rPr>
        <w:t xml:space="preserve">.  </w:t>
      </w:r>
      <w:r w:rsidR="00476EFE">
        <w:rPr>
          <w:sz w:val="28"/>
          <w:szCs w:val="28"/>
        </w:rPr>
        <w:t xml:space="preserve">In </w:t>
      </w:r>
      <w:r w:rsidR="00476EFE">
        <w:rPr>
          <w:spacing w:val="3"/>
          <w:sz w:val="28"/>
          <w:szCs w:val="28"/>
        </w:rPr>
        <w:t>addition</w:t>
      </w:r>
      <w:r>
        <w:rPr>
          <w:spacing w:val="69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58"/>
          <w:sz w:val="28"/>
          <w:szCs w:val="28"/>
        </w:rPr>
        <w:t xml:space="preserve"> </w:t>
      </w:r>
      <w:r>
        <w:rPr>
          <w:sz w:val="28"/>
          <w:szCs w:val="28"/>
        </w:rPr>
        <w:t>this,</w:t>
      </w:r>
      <w:r>
        <w:rPr>
          <w:spacing w:val="58"/>
          <w:sz w:val="28"/>
          <w:szCs w:val="28"/>
        </w:rPr>
        <w:t xml:space="preserve"> </w:t>
      </w:r>
      <w:r>
        <w:rPr>
          <w:sz w:val="28"/>
          <w:szCs w:val="28"/>
        </w:rPr>
        <w:t>various</w:t>
      </w:r>
      <w:r>
        <w:rPr>
          <w:spacing w:val="56"/>
          <w:sz w:val="28"/>
          <w:szCs w:val="28"/>
        </w:rPr>
        <w:t xml:space="preserve"> </w:t>
      </w:r>
      <w:r>
        <w:rPr>
          <w:sz w:val="28"/>
          <w:szCs w:val="28"/>
        </w:rPr>
        <w:t>other</w:t>
      </w:r>
      <w:r>
        <w:rPr>
          <w:spacing w:val="57"/>
          <w:sz w:val="28"/>
          <w:szCs w:val="28"/>
        </w:rPr>
        <w:t xml:space="preserve"> </w:t>
      </w:r>
      <w:r>
        <w:rPr>
          <w:sz w:val="28"/>
          <w:szCs w:val="28"/>
        </w:rPr>
        <w:t>techniques</w:t>
      </w:r>
      <w:r>
        <w:rPr>
          <w:spacing w:val="54"/>
          <w:sz w:val="28"/>
          <w:szCs w:val="28"/>
        </w:rPr>
        <w:t xml:space="preserve"> </w:t>
      </w:r>
      <w:r>
        <w:rPr>
          <w:sz w:val="28"/>
          <w:szCs w:val="28"/>
        </w:rPr>
        <w:t>are required</w:t>
      </w:r>
      <w:r>
        <w:rPr>
          <w:spacing w:val="26"/>
          <w:sz w:val="28"/>
          <w:szCs w:val="28"/>
        </w:rPr>
        <w:t xml:space="preserve"> </w:t>
      </w:r>
      <w:r>
        <w:rPr>
          <w:sz w:val="28"/>
          <w:szCs w:val="28"/>
        </w:rPr>
        <w:t>i.e.</w:t>
      </w:r>
      <w:r>
        <w:rPr>
          <w:spacing w:val="29"/>
          <w:sz w:val="28"/>
          <w:szCs w:val="28"/>
        </w:rPr>
        <w:t xml:space="preserve"> </w:t>
      </w:r>
      <w:r w:rsidR="00476EFE">
        <w:rPr>
          <w:spacing w:val="29"/>
          <w:sz w:val="28"/>
          <w:szCs w:val="28"/>
        </w:rPr>
        <w:t xml:space="preserve">Crowd Sensing, </w:t>
      </w:r>
      <w:r>
        <w:rPr>
          <w:sz w:val="28"/>
          <w:szCs w:val="28"/>
        </w:rPr>
        <w:t>Artificial</w:t>
      </w:r>
      <w:r>
        <w:rPr>
          <w:spacing w:val="30"/>
          <w:sz w:val="28"/>
          <w:szCs w:val="28"/>
        </w:rPr>
        <w:t xml:space="preserve"> </w:t>
      </w:r>
      <w:r>
        <w:rPr>
          <w:sz w:val="28"/>
          <w:szCs w:val="28"/>
        </w:rPr>
        <w:t>Intelligence,</w:t>
      </w:r>
      <w:r>
        <w:rPr>
          <w:spacing w:val="25"/>
          <w:sz w:val="28"/>
          <w:szCs w:val="28"/>
        </w:rPr>
        <w:t xml:space="preserve"> </w:t>
      </w:r>
      <w:r>
        <w:rPr>
          <w:sz w:val="28"/>
          <w:szCs w:val="28"/>
        </w:rPr>
        <w:t>Machine</w:t>
      </w:r>
      <w:r>
        <w:rPr>
          <w:spacing w:val="27"/>
          <w:sz w:val="28"/>
          <w:szCs w:val="28"/>
        </w:rPr>
        <w:t xml:space="preserve"> </w:t>
      </w:r>
      <w:r>
        <w:rPr>
          <w:sz w:val="28"/>
          <w:szCs w:val="28"/>
        </w:rPr>
        <w:t>Learning,</w:t>
      </w:r>
      <w:r>
        <w:rPr>
          <w:spacing w:val="25"/>
          <w:sz w:val="28"/>
          <w:szCs w:val="28"/>
        </w:rPr>
        <w:t xml:space="preserve"> </w:t>
      </w:r>
      <w:r>
        <w:rPr>
          <w:sz w:val="28"/>
          <w:szCs w:val="28"/>
        </w:rPr>
        <w:t>Deep</w:t>
      </w:r>
      <w:r>
        <w:rPr>
          <w:spacing w:val="29"/>
          <w:sz w:val="28"/>
          <w:szCs w:val="28"/>
        </w:rPr>
        <w:t xml:space="preserve"> </w:t>
      </w:r>
      <w:r>
        <w:rPr>
          <w:sz w:val="28"/>
          <w:szCs w:val="28"/>
        </w:rPr>
        <w:t>Learning</w:t>
      </w:r>
      <w:r>
        <w:rPr>
          <w:spacing w:val="11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14"/>
          <w:sz w:val="28"/>
          <w:szCs w:val="28"/>
        </w:rPr>
        <w:t xml:space="preserve"> </w:t>
      </w:r>
      <w:r>
        <w:rPr>
          <w:sz w:val="28"/>
          <w:szCs w:val="28"/>
        </w:rPr>
        <w:t>order to</w:t>
      </w:r>
      <w:r>
        <w:rPr>
          <w:spacing w:val="18"/>
          <w:sz w:val="28"/>
          <w:szCs w:val="28"/>
        </w:rPr>
        <w:t xml:space="preserve"> </w:t>
      </w:r>
      <w:r>
        <w:rPr>
          <w:sz w:val="28"/>
          <w:szCs w:val="28"/>
        </w:rPr>
        <w:t>efficiently</w:t>
      </w:r>
      <w:r>
        <w:rPr>
          <w:spacing w:val="16"/>
          <w:sz w:val="28"/>
          <w:szCs w:val="28"/>
        </w:rPr>
        <w:t xml:space="preserve"> </w:t>
      </w:r>
      <w:r>
        <w:rPr>
          <w:sz w:val="28"/>
          <w:szCs w:val="28"/>
        </w:rPr>
        <w:t>process</w:t>
      </w:r>
      <w:r>
        <w:rPr>
          <w:spacing w:val="16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18"/>
          <w:sz w:val="28"/>
          <w:szCs w:val="28"/>
        </w:rPr>
        <w:t xml:space="preserve"> </w:t>
      </w:r>
      <w:r>
        <w:rPr>
          <w:sz w:val="28"/>
          <w:szCs w:val="28"/>
        </w:rPr>
        <w:t>data.</w:t>
      </w:r>
      <w:r>
        <w:rPr>
          <w:spacing w:val="17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order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store</w:t>
      </w:r>
      <w:r>
        <w:rPr>
          <w:spacing w:val="3"/>
          <w:sz w:val="28"/>
          <w:szCs w:val="28"/>
        </w:rPr>
        <w:t xml:space="preserve"> </w:t>
      </w:r>
      <w:r w:rsidR="00476EFE">
        <w:rPr>
          <w:sz w:val="28"/>
          <w:szCs w:val="28"/>
        </w:rPr>
        <w:t>huge numbers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data,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Cloud Computing and</w:t>
      </w:r>
      <w:r>
        <w:rPr>
          <w:spacing w:val="18"/>
          <w:sz w:val="28"/>
          <w:szCs w:val="28"/>
        </w:rPr>
        <w:t xml:space="preserve"> </w:t>
      </w:r>
      <w:r>
        <w:rPr>
          <w:sz w:val="28"/>
          <w:szCs w:val="28"/>
        </w:rPr>
        <w:t>Big</w:t>
      </w:r>
      <w:r>
        <w:rPr>
          <w:spacing w:val="19"/>
          <w:sz w:val="28"/>
          <w:szCs w:val="28"/>
        </w:rPr>
        <w:t xml:space="preserve"> </w:t>
      </w:r>
      <w:r>
        <w:rPr>
          <w:sz w:val="28"/>
          <w:szCs w:val="28"/>
        </w:rPr>
        <w:t>Data</w:t>
      </w:r>
      <w:r>
        <w:rPr>
          <w:spacing w:val="21"/>
          <w:sz w:val="28"/>
          <w:szCs w:val="28"/>
        </w:rPr>
        <w:t xml:space="preserve"> </w:t>
      </w:r>
      <w:r>
        <w:rPr>
          <w:sz w:val="28"/>
          <w:szCs w:val="28"/>
        </w:rPr>
        <w:t>are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>getting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lots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attention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get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intelligently integrated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with WSN,</w:t>
      </w:r>
      <w:r>
        <w:rPr>
          <w:spacing w:val="-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IoT</w:t>
      </w:r>
      <w:proofErr w:type="spellEnd"/>
      <w:r w:rsidR="00476EFE">
        <w:rPr>
          <w:sz w:val="28"/>
          <w:szCs w:val="28"/>
        </w:rPr>
        <w:t>,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etc.</w:t>
      </w:r>
    </w:p>
    <w:p w:rsidR="00762905" w:rsidRDefault="00762905" w:rsidP="00762905">
      <w:pPr>
        <w:spacing w:line="276" w:lineRule="auto"/>
        <w:ind w:left="101" w:right="26"/>
        <w:jc w:val="both"/>
        <w:rPr>
          <w:sz w:val="28"/>
          <w:szCs w:val="28"/>
        </w:rPr>
      </w:pPr>
    </w:p>
    <w:p w:rsidR="0045030C" w:rsidRDefault="0045030C" w:rsidP="00762905">
      <w:pPr>
        <w:spacing w:line="276" w:lineRule="auto"/>
        <w:ind w:left="101" w:right="26"/>
        <w:jc w:val="both"/>
        <w:rPr>
          <w:sz w:val="28"/>
          <w:szCs w:val="28"/>
        </w:rPr>
      </w:pPr>
      <w:r>
        <w:rPr>
          <w:sz w:val="28"/>
          <w:szCs w:val="28"/>
        </w:rPr>
        <w:t>Aim and Scopes</w:t>
      </w:r>
    </w:p>
    <w:p w:rsidR="00A16E75" w:rsidRPr="0045030C" w:rsidRDefault="00F94474" w:rsidP="00762905">
      <w:pPr>
        <w:spacing w:before="70" w:line="276" w:lineRule="auto"/>
        <w:ind w:left="101" w:right="54"/>
        <w:jc w:val="both"/>
        <w:rPr>
          <w:sz w:val="28"/>
          <w:szCs w:val="28"/>
        </w:rPr>
      </w:pPr>
      <w:r>
        <w:rPr>
          <w:sz w:val="28"/>
          <w:szCs w:val="28"/>
        </w:rPr>
        <w:t>This</w:t>
      </w:r>
      <w:r>
        <w:rPr>
          <w:spacing w:val="19"/>
          <w:sz w:val="28"/>
          <w:szCs w:val="28"/>
        </w:rPr>
        <w:t xml:space="preserve"> </w:t>
      </w:r>
      <w:r>
        <w:rPr>
          <w:sz w:val="28"/>
          <w:szCs w:val="28"/>
        </w:rPr>
        <w:t>special</w:t>
      </w:r>
      <w:r>
        <w:rPr>
          <w:spacing w:val="19"/>
          <w:sz w:val="28"/>
          <w:szCs w:val="28"/>
        </w:rPr>
        <w:t xml:space="preserve"> </w:t>
      </w:r>
      <w:r>
        <w:rPr>
          <w:sz w:val="28"/>
          <w:szCs w:val="28"/>
        </w:rPr>
        <w:t>session</w:t>
      </w:r>
      <w:r>
        <w:rPr>
          <w:spacing w:val="18"/>
          <w:sz w:val="28"/>
          <w:szCs w:val="28"/>
        </w:rPr>
        <w:t xml:space="preserve"> </w:t>
      </w:r>
      <w:r>
        <w:rPr>
          <w:sz w:val="28"/>
          <w:szCs w:val="28"/>
        </w:rPr>
        <w:t>is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>integrating Wireless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>Sensor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Networks,</w:t>
      </w:r>
      <w:r>
        <w:rPr>
          <w:spacing w:val="2"/>
          <w:sz w:val="28"/>
          <w:szCs w:val="28"/>
        </w:rPr>
        <w:t xml:space="preserve"> </w:t>
      </w:r>
      <w:r w:rsidR="00673C8D">
        <w:rPr>
          <w:sz w:val="28"/>
          <w:szCs w:val="28"/>
        </w:rPr>
        <w:t xml:space="preserve">Cloud Computing, </w:t>
      </w:r>
      <w:proofErr w:type="spellStart"/>
      <w:r>
        <w:rPr>
          <w:sz w:val="28"/>
          <w:szCs w:val="28"/>
        </w:rPr>
        <w:t>IoT</w:t>
      </w:r>
      <w:proofErr w:type="spellEnd"/>
      <w:r>
        <w:rPr>
          <w:sz w:val="28"/>
          <w:szCs w:val="28"/>
        </w:rPr>
        <w:t>,</w:t>
      </w:r>
      <w:r>
        <w:rPr>
          <w:spacing w:val="3"/>
          <w:sz w:val="28"/>
          <w:szCs w:val="28"/>
        </w:rPr>
        <w:t xml:space="preserve"> </w:t>
      </w:r>
      <w:r w:rsidR="00673C8D">
        <w:rPr>
          <w:spacing w:val="3"/>
          <w:sz w:val="28"/>
          <w:szCs w:val="28"/>
        </w:rPr>
        <w:t xml:space="preserve">and Crowd Sensing </w:t>
      </w:r>
      <w:r>
        <w:rPr>
          <w:sz w:val="28"/>
          <w:szCs w:val="28"/>
        </w:rPr>
        <w:t>to</w:t>
      </w:r>
      <w:r>
        <w:rPr>
          <w:spacing w:val="18"/>
          <w:sz w:val="28"/>
          <w:szCs w:val="28"/>
        </w:rPr>
        <w:t xml:space="preserve"> </w:t>
      </w:r>
      <w:r>
        <w:rPr>
          <w:sz w:val="28"/>
          <w:szCs w:val="28"/>
        </w:rPr>
        <w:t>enlighten</w:t>
      </w:r>
      <w:r>
        <w:rPr>
          <w:spacing w:val="14"/>
          <w:sz w:val="28"/>
          <w:szCs w:val="28"/>
        </w:rPr>
        <w:t xml:space="preserve"> </w:t>
      </w:r>
      <w:r>
        <w:rPr>
          <w:sz w:val="28"/>
          <w:szCs w:val="28"/>
        </w:rPr>
        <w:t>lots</w:t>
      </w:r>
      <w:r>
        <w:rPr>
          <w:spacing w:val="18"/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>
        <w:rPr>
          <w:spacing w:val="18"/>
          <w:sz w:val="28"/>
          <w:szCs w:val="28"/>
        </w:rPr>
        <w:t xml:space="preserve"> </w:t>
      </w:r>
      <w:r>
        <w:rPr>
          <w:sz w:val="28"/>
          <w:szCs w:val="28"/>
        </w:rPr>
        <w:t>opportunities</w:t>
      </w:r>
      <w:r>
        <w:rPr>
          <w:spacing w:val="11"/>
          <w:sz w:val="28"/>
          <w:szCs w:val="28"/>
        </w:rPr>
        <w:t xml:space="preserve"> </w:t>
      </w:r>
      <w:r>
        <w:rPr>
          <w:sz w:val="28"/>
          <w:szCs w:val="28"/>
        </w:rPr>
        <w:t>towards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Smart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>Living. Further, various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frameworks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architectures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are required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address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various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challenges</w:t>
      </w:r>
      <w:r w:rsidR="00673C8D">
        <w:rPr>
          <w:sz w:val="28"/>
          <w:szCs w:val="28"/>
        </w:rPr>
        <w:t xml:space="preserve"> in these scenarios</w:t>
      </w:r>
      <w:r>
        <w:rPr>
          <w:sz w:val="28"/>
          <w:szCs w:val="28"/>
        </w:rPr>
        <w:t>.</w:t>
      </w:r>
    </w:p>
    <w:p w:rsidR="00A16E75" w:rsidRPr="0045030C" w:rsidRDefault="00F94474" w:rsidP="00762905">
      <w:pPr>
        <w:spacing w:line="276" w:lineRule="auto"/>
        <w:ind w:left="101" w:right="55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 xml:space="preserve">This 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special</w:t>
      </w:r>
      <w:proofErr w:type="gramEnd"/>
      <w:r>
        <w:rPr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 xml:space="preserve">session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 xml:space="preserve">solicits 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 xml:space="preserve">original,  high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quality</w:t>
      </w:r>
      <w:r>
        <w:rPr>
          <w:spacing w:val="56"/>
          <w:sz w:val="28"/>
          <w:szCs w:val="28"/>
        </w:rPr>
        <w:t xml:space="preserve"> </w:t>
      </w:r>
      <w:r>
        <w:rPr>
          <w:sz w:val="28"/>
          <w:szCs w:val="28"/>
        </w:rPr>
        <w:t>research</w:t>
      </w:r>
      <w:r>
        <w:rPr>
          <w:spacing w:val="59"/>
          <w:sz w:val="28"/>
          <w:szCs w:val="28"/>
        </w:rPr>
        <w:t xml:space="preserve"> </w:t>
      </w:r>
      <w:r>
        <w:rPr>
          <w:sz w:val="28"/>
          <w:szCs w:val="28"/>
        </w:rPr>
        <w:t>papers</w:t>
      </w:r>
      <w:r>
        <w:rPr>
          <w:spacing w:val="57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59"/>
          <w:sz w:val="28"/>
          <w:szCs w:val="28"/>
        </w:rPr>
        <w:t xml:space="preserve"> </w:t>
      </w:r>
      <w:r>
        <w:rPr>
          <w:sz w:val="28"/>
          <w:szCs w:val="28"/>
        </w:rPr>
        <w:t>topics including,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but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not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limited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to:</w:t>
      </w:r>
    </w:p>
    <w:p w:rsidR="00762905" w:rsidRDefault="00762905" w:rsidP="00762905">
      <w:pPr>
        <w:spacing w:line="276" w:lineRule="auto"/>
        <w:ind w:left="101" w:right="26"/>
        <w:rPr>
          <w:sz w:val="28"/>
          <w:szCs w:val="28"/>
        </w:rPr>
      </w:pPr>
    </w:p>
    <w:p w:rsidR="00156E91" w:rsidRDefault="00F94474" w:rsidP="00762905">
      <w:pPr>
        <w:spacing w:line="276" w:lineRule="auto"/>
        <w:ind w:left="101" w:right="26"/>
        <w:rPr>
          <w:spacing w:val="-3"/>
          <w:sz w:val="28"/>
          <w:szCs w:val="28"/>
        </w:rPr>
      </w:pPr>
      <w:r>
        <w:rPr>
          <w:sz w:val="28"/>
          <w:szCs w:val="28"/>
        </w:rPr>
        <w:t>WSN/</w:t>
      </w:r>
      <w:r w:rsidR="00156E91">
        <w:rPr>
          <w:sz w:val="28"/>
          <w:szCs w:val="28"/>
        </w:rPr>
        <w:t>Cloud Computing/</w:t>
      </w:r>
      <w:proofErr w:type="spellStart"/>
      <w:r>
        <w:rPr>
          <w:sz w:val="28"/>
          <w:szCs w:val="28"/>
        </w:rPr>
        <w:t>IoT</w:t>
      </w:r>
      <w:proofErr w:type="spellEnd"/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Architectures,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Protocols,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Algorithms,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Frameworks Collaborative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Design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Sensor</w:t>
      </w:r>
      <w:r>
        <w:rPr>
          <w:spacing w:val="-3"/>
          <w:sz w:val="28"/>
          <w:szCs w:val="28"/>
        </w:rPr>
        <w:t xml:space="preserve"> </w:t>
      </w:r>
      <w:r w:rsidR="00156E91">
        <w:rPr>
          <w:sz w:val="28"/>
          <w:szCs w:val="28"/>
        </w:rPr>
        <w:t>Nodes</w:t>
      </w:r>
      <w:r>
        <w:rPr>
          <w:spacing w:val="-3"/>
          <w:sz w:val="28"/>
          <w:szCs w:val="28"/>
        </w:rPr>
        <w:t xml:space="preserve"> </w:t>
      </w:r>
    </w:p>
    <w:p w:rsidR="00A16E75" w:rsidRDefault="00F94474" w:rsidP="00762905">
      <w:pPr>
        <w:spacing w:line="276" w:lineRule="auto"/>
        <w:ind w:left="101" w:right="26"/>
        <w:rPr>
          <w:sz w:val="28"/>
          <w:szCs w:val="28"/>
        </w:rPr>
      </w:pPr>
      <w:r>
        <w:rPr>
          <w:sz w:val="28"/>
          <w:szCs w:val="28"/>
        </w:rPr>
        <w:t>WSN,</w:t>
      </w:r>
      <w:r>
        <w:rPr>
          <w:spacing w:val="-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Adhoc</w:t>
      </w:r>
      <w:proofErr w:type="spellEnd"/>
      <w:r>
        <w:rPr>
          <w:spacing w:val="-4"/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Networks</w:t>
      </w:r>
      <w:r>
        <w:rPr>
          <w:spacing w:val="-3"/>
          <w:sz w:val="28"/>
          <w:szCs w:val="28"/>
        </w:rPr>
        <w:t xml:space="preserve"> </w:t>
      </w:r>
      <w:r w:rsidR="00156E91">
        <w:rPr>
          <w:sz w:val="28"/>
          <w:szCs w:val="28"/>
        </w:rPr>
        <w:t>,</w:t>
      </w:r>
      <w:proofErr w:type="gramEnd"/>
      <w:r w:rsidR="00156E91">
        <w:rPr>
          <w:sz w:val="28"/>
          <w:szCs w:val="28"/>
        </w:rPr>
        <w:t xml:space="preserve"> </w:t>
      </w:r>
      <w:r>
        <w:rPr>
          <w:sz w:val="28"/>
          <w:szCs w:val="28"/>
        </w:rPr>
        <w:t>Opportunistic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Networks</w:t>
      </w:r>
    </w:p>
    <w:p w:rsidR="00A16E75" w:rsidRDefault="00F94474" w:rsidP="00762905">
      <w:pPr>
        <w:spacing w:before="7" w:line="276" w:lineRule="auto"/>
        <w:ind w:left="101" w:right="5877"/>
        <w:jc w:val="both"/>
        <w:rPr>
          <w:sz w:val="28"/>
          <w:szCs w:val="28"/>
        </w:rPr>
      </w:pPr>
      <w:r>
        <w:rPr>
          <w:sz w:val="28"/>
          <w:szCs w:val="28"/>
        </w:rPr>
        <w:t>High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Performance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Networks</w:t>
      </w:r>
    </w:p>
    <w:p w:rsidR="00673C8D" w:rsidRDefault="00673C8D" w:rsidP="00762905">
      <w:pPr>
        <w:spacing w:line="276" w:lineRule="auto"/>
        <w:ind w:left="101" w:right="3622"/>
        <w:rPr>
          <w:sz w:val="28"/>
          <w:szCs w:val="28"/>
        </w:rPr>
      </w:pPr>
      <w:r>
        <w:rPr>
          <w:sz w:val="28"/>
          <w:szCs w:val="28"/>
        </w:rPr>
        <w:t>Crowd Sensing</w:t>
      </w:r>
    </w:p>
    <w:p w:rsidR="00A16E75" w:rsidRPr="0045030C" w:rsidRDefault="00F94474" w:rsidP="00762905">
      <w:pPr>
        <w:spacing w:line="276" w:lineRule="auto"/>
        <w:ind w:left="101" w:right="3762"/>
        <w:jc w:val="both"/>
        <w:rPr>
          <w:sz w:val="28"/>
          <w:szCs w:val="28"/>
        </w:rPr>
      </w:pPr>
      <w:r>
        <w:rPr>
          <w:sz w:val="28"/>
          <w:szCs w:val="28"/>
        </w:rPr>
        <w:t>Integration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WSN,</w:t>
      </w:r>
      <w:r>
        <w:rPr>
          <w:spacing w:val="-1"/>
          <w:sz w:val="28"/>
          <w:szCs w:val="28"/>
        </w:rPr>
        <w:t xml:space="preserve"> </w:t>
      </w:r>
      <w:r w:rsidR="00156E91">
        <w:rPr>
          <w:sz w:val="28"/>
          <w:szCs w:val="28"/>
        </w:rPr>
        <w:t>Cloud</w:t>
      </w:r>
      <w:r w:rsidR="00156E91">
        <w:rPr>
          <w:spacing w:val="-4"/>
          <w:sz w:val="28"/>
          <w:szCs w:val="28"/>
        </w:rPr>
        <w:t xml:space="preserve"> </w:t>
      </w:r>
      <w:r w:rsidR="00156E91">
        <w:rPr>
          <w:sz w:val="28"/>
          <w:szCs w:val="28"/>
        </w:rPr>
        <w:t xml:space="preserve">Computing </w:t>
      </w:r>
      <w:r>
        <w:rPr>
          <w:sz w:val="28"/>
          <w:szCs w:val="28"/>
        </w:rPr>
        <w:t>and</w:t>
      </w:r>
      <w:r>
        <w:rPr>
          <w:spacing w:val="-3"/>
          <w:sz w:val="28"/>
          <w:szCs w:val="28"/>
        </w:rPr>
        <w:t xml:space="preserve"> </w:t>
      </w:r>
      <w:proofErr w:type="spellStart"/>
      <w:r w:rsidR="00156E91">
        <w:rPr>
          <w:sz w:val="28"/>
          <w:szCs w:val="28"/>
        </w:rPr>
        <w:t>IoT</w:t>
      </w:r>
      <w:proofErr w:type="spellEnd"/>
    </w:p>
    <w:p w:rsidR="00A16E75" w:rsidRPr="0045030C" w:rsidRDefault="00F94474" w:rsidP="00762905">
      <w:pPr>
        <w:spacing w:line="276" w:lineRule="auto"/>
        <w:ind w:left="101" w:right="2152"/>
        <w:jc w:val="both"/>
        <w:rPr>
          <w:sz w:val="28"/>
          <w:szCs w:val="28"/>
        </w:rPr>
      </w:pPr>
      <w:r>
        <w:rPr>
          <w:sz w:val="28"/>
          <w:szCs w:val="28"/>
        </w:rPr>
        <w:t>Body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Sensor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Networks</w:t>
      </w:r>
      <w:r w:rsidR="00673C8D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IoT</w:t>
      </w:r>
      <w:proofErr w:type="spellEnd"/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WSN in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Smart Living</w:t>
      </w:r>
    </w:p>
    <w:p w:rsidR="00673C8D" w:rsidRDefault="00F94474" w:rsidP="00762905">
      <w:pPr>
        <w:spacing w:line="276" w:lineRule="auto"/>
        <w:ind w:left="101" w:right="26"/>
        <w:rPr>
          <w:sz w:val="28"/>
          <w:szCs w:val="28"/>
        </w:rPr>
      </w:pPr>
      <w:r>
        <w:rPr>
          <w:sz w:val="28"/>
          <w:szCs w:val="28"/>
        </w:rPr>
        <w:t>Application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Development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using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Sensors</w:t>
      </w:r>
      <w:r w:rsidR="00673C8D">
        <w:rPr>
          <w:spacing w:val="-3"/>
          <w:sz w:val="28"/>
          <w:szCs w:val="28"/>
        </w:rPr>
        <w:t xml:space="preserve">, Cloud </w:t>
      </w:r>
      <w:r>
        <w:rPr>
          <w:sz w:val="28"/>
          <w:szCs w:val="28"/>
        </w:rPr>
        <w:t>and</w:t>
      </w:r>
      <w:r>
        <w:rPr>
          <w:spacing w:val="-3"/>
          <w:sz w:val="28"/>
          <w:szCs w:val="28"/>
        </w:rPr>
        <w:t xml:space="preserve"> </w:t>
      </w:r>
      <w:proofErr w:type="spellStart"/>
      <w:r w:rsidR="00673C8D">
        <w:rPr>
          <w:sz w:val="28"/>
          <w:szCs w:val="28"/>
        </w:rPr>
        <w:t>IoT</w:t>
      </w:r>
      <w:proofErr w:type="spellEnd"/>
    </w:p>
    <w:p w:rsidR="00A16E75" w:rsidRPr="0045030C" w:rsidRDefault="00F94474" w:rsidP="00762905">
      <w:pPr>
        <w:spacing w:line="276" w:lineRule="auto"/>
        <w:ind w:left="101" w:right="26"/>
        <w:rPr>
          <w:sz w:val="28"/>
          <w:szCs w:val="28"/>
        </w:rPr>
      </w:pPr>
      <w:r>
        <w:rPr>
          <w:sz w:val="28"/>
          <w:szCs w:val="28"/>
        </w:rPr>
        <w:t>Security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-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IoT</w:t>
      </w:r>
      <w:proofErr w:type="spellEnd"/>
      <w:r w:rsidR="00673C8D">
        <w:rPr>
          <w:spacing w:val="-1"/>
          <w:sz w:val="28"/>
          <w:szCs w:val="28"/>
        </w:rPr>
        <w:t xml:space="preserve">, Cloud, </w:t>
      </w:r>
      <w:r>
        <w:rPr>
          <w:sz w:val="28"/>
          <w:szCs w:val="28"/>
        </w:rPr>
        <w:t>and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WSN</w:t>
      </w:r>
    </w:p>
    <w:p w:rsidR="00762905" w:rsidRDefault="00762905" w:rsidP="00762905">
      <w:pPr>
        <w:spacing w:line="276" w:lineRule="auto"/>
        <w:ind w:left="101" w:right="6078"/>
        <w:jc w:val="both"/>
        <w:rPr>
          <w:sz w:val="28"/>
          <w:szCs w:val="28"/>
        </w:rPr>
      </w:pPr>
    </w:p>
    <w:p w:rsidR="00A16E75" w:rsidRDefault="00F94474" w:rsidP="00762905">
      <w:pPr>
        <w:spacing w:line="276" w:lineRule="auto"/>
        <w:ind w:left="101" w:right="6078"/>
        <w:jc w:val="both"/>
        <w:rPr>
          <w:sz w:val="28"/>
          <w:szCs w:val="28"/>
        </w:rPr>
      </w:pPr>
      <w:r>
        <w:rPr>
          <w:sz w:val="28"/>
          <w:szCs w:val="28"/>
        </w:rPr>
        <w:t>Paper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Submission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Process:</w:t>
      </w:r>
    </w:p>
    <w:p w:rsidR="00A16E75" w:rsidRDefault="00F94474" w:rsidP="00762905">
      <w:pPr>
        <w:spacing w:line="276" w:lineRule="auto"/>
        <w:ind w:left="101" w:right="61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Please 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submit</w:t>
      </w:r>
      <w:proofErr w:type="gramEnd"/>
      <w:r>
        <w:rPr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your  paper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(in 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word/</w:t>
      </w:r>
      <w:proofErr w:type="spellStart"/>
      <w:r>
        <w:rPr>
          <w:sz w:val="28"/>
          <w:szCs w:val="28"/>
        </w:rPr>
        <w:t>pdf</w:t>
      </w:r>
      <w:proofErr w:type="spellEnd"/>
      <w:r>
        <w:rPr>
          <w:spacing w:val="69"/>
          <w:sz w:val="28"/>
          <w:szCs w:val="28"/>
        </w:rPr>
        <w:t xml:space="preserve"> </w:t>
      </w:r>
      <w:r>
        <w:rPr>
          <w:sz w:val="28"/>
          <w:szCs w:val="28"/>
        </w:rPr>
        <w:t>format)</w:t>
      </w:r>
      <w:r>
        <w:rPr>
          <w:spacing w:val="58"/>
          <w:sz w:val="28"/>
          <w:szCs w:val="28"/>
        </w:rPr>
        <w:t xml:space="preserve"> </w:t>
      </w:r>
      <w:r>
        <w:rPr>
          <w:sz w:val="28"/>
          <w:szCs w:val="28"/>
        </w:rPr>
        <w:t>with</w:t>
      </w:r>
      <w:r>
        <w:rPr>
          <w:spacing w:val="58"/>
          <w:sz w:val="28"/>
          <w:szCs w:val="28"/>
        </w:rPr>
        <w:t xml:space="preserve"> </w:t>
      </w:r>
      <w:r w:rsidR="00156E91">
        <w:rPr>
          <w:sz w:val="28"/>
          <w:szCs w:val="28"/>
        </w:rPr>
        <w:t>“Cutting-Edge Research in Ad hoc Wireless Sensor</w:t>
      </w:r>
      <w:r w:rsidR="00156E91">
        <w:rPr>
          <w:spacing w:val="-3"/>
          <w:sz w:val="28"/>
          <w:szCs w:val="28"/>
        </w:rPr>
        <w:t xml:space="preserve"> </w:t>
      </w:r>
      <w:r w:rsidR="00156E91">
        <w:rPr>
          <w:sz w:val="28"/>
          <w:szCs w:val="28"/>
        </w:rPr>
        <w:t>Networks,</w:t>
      </w:r>
      <w:r w:rsidR="00156E91">
        <w:rPr>
          <w:spacing w:val="-3"/>
          <w:sz w:val="28"/>
          <w:szCs w:val="28"/>
        </w:rPr>
        <w:t xml:space="preserve"> </w:t>
      </w:r>
      <w:r w:rsidR="00156E91">
        <w:rPr>
          <w:sz w:val="28"/>
          <w:szCs w:val="28"/>
        </w:rPr>
        <w:t>Cl</w:t>
      </w:r>
      <w:r w:rsidR="00156E91">
        <w:rPr>
          <w:w w:val="99"/>
          <w:sz w:val="28"/>
          <w:szCs w:val="28"/>
        </w:rPr>
        <w:t xml:space="preserve">oud </w:t>
      </w:r>
      <w:r w:rsidR="00156E91">
        <w:rPr>
          <w:sz w:val="28"/>
          <w:szCs w:val="28"/>
        </w:rPr>
        <w:t>and</w:t>
      </w:r>
      <w:r w:rsidR="00156E91">
        <w:rPr>
          <w:spacing w:val="-3"/>
          <w:sz w:val="28"/>
          <w:szCs w:val="28"/>
        </w:rPr>
        <w:t xml:space="preserve"> </w:t>
      </w:r>
      <w:r w:rsidR="00156E91">
        <w:rPr>
          <w:sz w:val="28"/>
          <w:szCs w:val="28"/>
        </w:rPr>
        <w:t>Internet</w:t>
      </w:r>
      <w:r w:rsidR="00156E91">
        <w:rPr>
          <w:spacing w:val="-3"/>
          <w:sz w:val="28"/>
          <w:szCs w:val="28"/>
        </w:rPr>
        <w:t xml:space="preserve"> </w:t>
      </w:r>
      <w:r w:rsidR="00156E91">
        <w:rPr>
          <w:sz w:val="28"/>
          <w:szCs w:val="28"/>
        </w:rPr>
        <w:t>of</w:t>
      </w:r>
      <w:r w:rsidR="00156E91">
        <w:rPr>
          <w:spacing w:val="-1"/>
          <w:sz w:val="28"/>
          <w:szCs w:val="28"/>
        </w:rPr>
        <w:t xml:space="preserve"> </w:t>
      </w:r>
      <w:r w:rsidR="00156E91">
        <w:rPr>
          <w:sz w:val="28"/>
          <w:szCs w:val="28"/>
        </w:rPr>
        <w:t>T</w:t>
      </w:r>
      <w:r w:rsidR="00156E91">
        <w:rPr>
          <w:w w:val="99"/>
          <w:sz w:val="28"/>
          <w:szCs w:val="28"/>
        </w:rPr>
        <w:t>h</w:t>
      </w:r>
      <w:r w:rsidR="00156E91">
        <w:rPr>
          <w:sz w:val="28"/>
          <w:szCs w:val="28"/>
        </w:rPr>
        <w:t>i</w:t>
      </w:r>
      <w:r w:rsidR="00156E91">
        <w:rPr>
          <w:w w:val="99"/>
          <w:sz w:val="28"/>
          <w:szCs w:val="28"/>
        </w:rPr>
        <w:t>ng</w:t>
      </w:r>
      <w:r w:rsidR="00156E91">
        <w:rPr>
          <w:sz w:val="28"/>
          <w:szCs w:val="28"/>
        </w:rPr>
        <w:t>s</w:t>
      </w:r>
      <w:r>
        <w:rPr>
          <w:sz w:val="28"/>
          <w:szCs w:val="28"/>
        </w:rPr>
        <w:t>”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mentioned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Subject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Line.</w:t>
      </w:r>
    </w:p>
    <w:p w:rsidR="00762905" w:rsidRDefault="00762905" w:rsidP="00762905">
      <w:pPr>
        <w:spacing w:line="276" w:lineRule="auto"/>
        <w:ind w:left="101" w:right="4288"/>
        <w:jc w:val="both"/>
        <w:rPr>
          <w:sz w:val="28"/>
          <w:szCs w:val="28"/>
        </w:rPr>
      </w:pPr>
    </w:p>
    <w:p w:rsidR="00A16E75" w:rsidRDefault="00F94474" w:rsidP="00762905">
      <w:pPr>
        <w:spacing w:line="276" w:lineRule="auto"/>
        <w:ind w:left="101" w:right="4288"/>
        <w:jc w:val="both"/>
        <w:rPr>
          <w:sz w:val="28"/>
          <w:szCs w:val="28"/>
        </w:rPr>
      </w:pPr>
      <w:r>
        <w:rPr>
          <w:sz w:val="28"/>
          <w:szCs w:val="28"/>
        </w:rPr>
        <w:t>Full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Paper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Submission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by:</w:t>
      </w:r>
      <w:r>
        <w:rPr>
          <w:spacing w:val="-3"/>
          <w:sz w:val="28"/>
          <w:szCs w:val="28"/>
        </w:rPr>
        <w:t xml:space="preserve"> </w:t>
      </w:r>
      <w:r w:rsidR="00987164">
        <w:rPr>
          <w:sz w:val="28"/>
          <w:szCs w:val="28"/>
        </w:rPr>
        <w:t>28</w:t>
      </w:r>
      <w:r w:rsidR="00987164" w:rsidRPr="00987164">
        <w:rPr>
          <w:sz w:val="28"/>
          <w:szCs w:val="28"/>
          <w:vertAlign w:val="superscript"/>
        </w:rPr>
        <w:t>th</w:t>
      </w:r>
      <w:r w:rsidR="00987164">
        <w:rPr>
          <w:sz w:val="28"/>
          <w:szCs w:val="28"/>
        </w:rPr>
        <w:t xml:space="preserve"> Sept 2018</w:t>
      </w:r>
    </w:p>
    <w:p w:rsidR="00A16E75" w:rsidRDefault="00F94474" w:rsidP="00987164">
      <w:pPr>
        <w:spacing w:line="276" w:lineRule="auto"/>
        <w:ind w:left="101" w:right="26"/>
        <w:jc w:val="both"/>
        <w:rPr>
          <w:sz w:val="28"/>
          <w:szCs w:val="28"/>
        </w:rPr>
      </w:pPr>
      <w:r>
        <w:rPr>
          <w:sz w:val="28"/>
          <w:szCs w:val="28"/>
        </w:rPr>
        <w:t>Notification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Acceptance:</w:t>
      </w:r>
      <w:r>
        <w:rPr>
          <w:spacing w:val="-3"/>
          <w:sz w:val="28"/>
          <w:szCs w:val="28"/>
        </w:rPr>
        <w:t xml:space="preserve"> </w:t>
      </w:r>
      <w:r w:rsidR="00987164">
        <w:rPr>
          <w:spacing w:val="-3"/>
          <w:sz w:val="28"/>
          <w:szCs w:val="28"/>
        </w:rPr>
        <w:t>10</w:t>
      </w:r>
      <w:r w:rsidR="00987164" w:rsidRPr="00987164">
        <w:rPr>
          <w:spacing w:val="-3"/>
          <w:sz w:val="28"/>
          <w:szCs w:val="28"/>
          <w:vertAlign w:val="superscript"/>
        </w:rPr>
        <w:t>th</w:t>
      </w:r>
      <w:r w:rsidR="00987164">
        <w:rPr>
          <w:spacing w:val="-3"/>
          <w:sz w:val="28"/>
          <w:szCs w:val="28"/>
        </w:rPr>
        <w:t xml:space="preserve"> November </w:t>
      </w:r>
      <w:bookmarkStart w:id="0" w:name="_GoBack"/>
      <w:bookmarkEnd w:id="0"/>
      <w:r>
        <w:rPr>
          <w:sz w:val="28"/>
          <w:szCs w:val="28"/>
        </w:rPr>
        <w:t>2018</w:t>
      </w:r>
    </w:p>
    <w:p w:rsidR="00762905" w:rsidRDefault="00762905" w:rsidP="00762905">
      <w:pPr>
        <w:spacing w:line="276" w:lineRule="auto"/>
        <w:ind w:left="101" w:right="1133"/>
        <w:jc w:val="both"/>
        <w:rPr>
          <w:sz w:val="28"/>
          <w:szCs w:val="28"/>
        </w:rPr>
      </w:pPr>
    </w:p>
    <w:p w:rsidR="00A16E75" w:rsidRDefault="00F94474" w:rsidP="00762905">
      <w:pPr>
        <w:spacing w:line="276" w:lineRule="auto"/>
        <w:ind w:left="101" w:right="1133"/>
        <w:jc w:val="both"/>
        <w:rPr>
          <w:sz w:val="28"/>
          <w:szCs w:val="28"/>
        </w:rPr>
      </w:pPr>
      <w:r>
        <w:rPr>
          <w:sz w:val="28"/>
          <w:szCs w:val="28"/>
        </w:rPr>
        <w:t>For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any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further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queries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related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this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special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session,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please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contact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at:</w:t>
      </w:r>
    </w:p>
    <w:p w:rsidR="00156E91" w:rsidRPr="00156E91" w:rsidRDefault="00156E91" w:rsidP="00762905">
      <w:pPr>
        <w:spacing w:line="276" w:lineRule="auto"/>
        <w:ind w:left="101" w:right="4137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Email:  </w:t>
      </w:r>
      <w:r w:rsidR="00762905">
        <w:rPr>
          <w:b/>
          <w:bCs/>
          <w:color w:val="0562C1"/>
          <w:sz w:val="28"/>
          <w:szCs w:val="28"/>
          <w:u w:color="0562C1"/>
        </w:rPr>
        <w:t>igit_sethi@hotmail.com</w:t>
      </w:r>
    </w:p>
    <w:p w:rsidR="00A16E75" w:rsidRDefault="00156E91" w:rsidP="00762905">
      <w:pPr>
        <w:spacing w:line="276" w:lineRule="auto"/>
        <w:ind w:left="101" w:right="4845"/>
        <w:jc w:val="both"/>
        <w:rPr>
          <w:sz w:val="28"/>
          <w:szCs w:val="28"/>
        </w:rPr>
      </w:pPr>
      <w:r>
        <w:rPr>
          <w:sz w:val="28"/>
          <w:szCs w:val="28"/>
        </w:rPr>
        <w:t>Mobile: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+91-8895265366</w:t>
      </w:r>
    </w:p>
    <w:sectPr w:rsidR="00A16E75">
      <w:pgSz w:w="11920" w:h="1686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824D07"/>
    <w:multiLevelType w:val="multilevel"/>
    <w:tmpl w:val="B11C1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16E75"/>
    <w:rsid w:val="00156E91"/>
    <w:rsid w:val="003537AA"/>
    <w:rsid w:val="0045030C"/>
    <w:rsid w:val="00476EFE"/>
    <w:rsid w:val="00673C8D"/>
    <w:rsid w:val="00762905"/>
    <w:rsid w:val="00987164"/>
    <w:rsid w:val="00A16E75"/>
    <w:rsid w:val="00A34F49"/>
    <w:rsid w:val="00F94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156E9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52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19</cp:revision>
  <dcterms:created xsi:type="dcterms:W3CDTF">2018-07-25T17:34:00Z</dcterms:created>
  <dcterms:modified xsi:type="dcterms:W3CDTF">2018-07-25T18:18:00Z</dcterms:modified>
</cp:coreProperties>
</file>